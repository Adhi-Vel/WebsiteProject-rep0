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5546" w14:textId="4230C281" w:rsidR="002A5ECC" w:rsidRPr="000342D8" w:rsidRDefault="00C85B84" w:rsidP="008E46DF">
      <w:pPr>
        <w:rPr>
          <w:rStyle w:val="Greentext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5E1E5B48" wp14:editId="4B62644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47000" cy="10058400"/>
                <wp:effectExtent l="0" t="0" r="6350" b="0"/>
                <wp:wrapNone/>
                <wp:docPr id="22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7001" cy="10058401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72828" id="Group 22" o:spid="_x0000_s1026" alt="Decorative" style="position:absolute;margin-left:0;margin-top:-1in;width:610pt;height:11in;z-index:-251648000;mso-position-horizontal:left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="00F510A7">
        <w:rPr>
          <w:rStyle w:val="Greentext"/>
        </w:rPr>
        <w:t xml:space="preserve">Address: </w:t>
      </w:r>
      <w:r w:rsidR="00B86BAA">
        <w:rPr>
          <w:rStyle w:val="Greentext"/>
        </w:rPr>
        <w:t>London, UK</w:t>
      </w:r>
    </w:p>
    <w:p w14:paraId="27025C89" w14:textId="6AE2ED7E" w:rsidR="002A5ECC" w:rsidRPr="000342D8" w:rsidRDefault="00F510A7" w:rsidP="002A5ECC">
      <w:pPr>
        <w:pStyle w:val="BodyContactInfo"/>
        <w:rPr>
          <w:rStyle w:val="Greentext"/>
        </w:rPr>
      </w:pPr>
      <w:r>
        <w:rPr>
          <w:rStyle w:val="Greentext"/>
        </w:rPr>
        <w:t xml:space="preserve">Phone: </w:t>
      </w:r>
      <w:r w:rsidR="00192929">
        <w:rPr>
          <w:rStyle w:val="Greentext"/>
        </w:rPr>
        <w:t>+44-</w:t>
      </w:r>
      <w:r w:rsidR="0021316B">
        <w:rPr>
          <w:rStyle w:val="Greentext"/>
        </w:rPr>
        <w:t>7</w:t>
      </w:r>
      <w:r w:rsidR="00DA3218">
        <w:rPr>
          <w:rStyle w:val="Greentext"/>
        </w:rPr>
        <w:t>424</w:t>
      </w:r>
      <w:r w:rsidR="00FC4890">
        <w:rPr>
          <w:rStyle w:val="Greentext"/>
        </w:rPr>
        <w:t xml:space="preserve"> 957347</w:t>
      </w:r>
    </w:p>
    <w:p w14:paraId="20A4C239" w14:textId="3E1B9AD0" w:rsidR="00C85B84" w:rsidRPr="009F58A6" w:rsidRDefault="00BD1A6A" w:rsidP="000342D8">
      <w:pPr>
        <w:pStyle w:val="BodyContactInfo"/>
        <w:rPr>
          <w:rStyle w:val="Greentext"/>
        </w:rPr>
      </w:pPr>
      <w:r>
        <w:rPr>
          <w:noProof/>
          <w:color w:val="7CA655" w:themeColor="tex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EEE69" wp14:editId="39DB4269">
                <wp:simplePos x="0" y="0"/>
                <wp:positionH relativeFrom="margin">
                  <wp:posOffset>-985562</wp:posOffset>
                </wp:positionH>
                <wp:positionV relativeFrom="paragraph">
                  <wp:posOffset>6968217</wp:posOffset>
                </wp:positionV>
                <wp:extent cx="1771489" cy="531286"/>
                <wp:effectExtent l="0" t="552450" r="0" b="554990"/>
                <wp:wrapNone/>
                <wp:docPr id="20441856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5722">
                          <a:off x="0" y="0"/>
                          <a:ext cx="1771489" cy="531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1BE1" id="Rectangle 4" o:spid="_x0000_s1026" style="position:absolute;margin-left:-77.6pt;margin-top:548.7pt;width:139.5pt;height:41.85pt;rotation:2911679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" fillcolor="#4495a2 [3206]" stroked="f" strokeweight="1pt">
                <w10:wrap anchorx="margin"/>
              </v:rect>
            </w:pict>
          </mc:Fallback>
        </mc:AlternateContent>
      </w:r>
      <w:r w:rsidR="00F510A7">
        <w:rPr>
          <w:rStyle w:val="Greentext"/>
        </w:rPr>
        <w:t xml:space="preserve">Mail: </w:t>
      </w:r>
      <w:r w:rsidR="0021316B">
        <w:rPr>
          <w:rStyle w:val="Greentext"/>
        </w:rPr>
        <w:t>U2668807@uel.ac.uk</w:t>
      </w:r>
      <w:r w:rsidR="002A5ECC" w:rsidRPr="000342D8">
        <w:rPr>
          <w:rStyle w:val="Greentext"/>
        </w:rPr>
        <w:t xml:space="preserve"> </w:t>
      </w:r>
    </w:p>
    <w:tbl>
      <w:tblPr>
        <w:tblW w:w="5047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44"/>
        <w:gridCol w:w="1080"/>
        <w:gridCol w:w="1857"/>
        <w:gridCol w:w="749"/>
        <w:gridCol w:w="2184"/>
        <w:gridCol w:w="3157"/>
        <w:gridCol w:w="9"/>
        <w:gridCol w:w="7"/>
      </w:tblGrid>
      <w:tr w:rsidR="00702223" w14:paraId="1C9B48FB" w14:textId="77777777" w:rsidTr="00296CE8">
        <w:trPr>
          <w:trHeight w:val="2345"/>
        </w:trPr>
        <w:tc>
          <w:tcPr>
            <w:tcW w:w="5000" w:type="pct"/>
            <w:gridSpan w:val="8"/>
            <w:vAlign w:val="bottom"/>
          </w:tcPr>
          <w:p w14:paraId="6BBBBF00" w14:textId="38E4F80A" w:rsidR="00702223" w:rsidRDefault="00192929" w:rsidP="002A5ECC">
            <w:pPr>
              <w:pStyle w:val="Title"/>
            </w:pPr>
            <w:bookmarkStart w:id="0" w:name="_Hlk165740375"/>
            <w:r>
              <w:t>Adhithya Vel M V</w:t>
            </w:r>
            <w:bookmarkEnd w:id="0"/>
          </w:p>
        </w:tc>
      </w:tr>
      <w:tr w:rsidR="00702223" w:rsidRPr="00702223" w14:paraId="6FF2B1BD" w14:textId="77777777" w:rsidTr="004F3732">
        <w:trPr>
          <w:gridAfter w:val="2"/>
          <w:wAfter w:w="7" w:type="pct"/>
          <w:trHeight w:val="124"/>
        </w:trPr>
        <w:tc>
          <w:tcPr>
            <w:tcW w:w="847" w:type="pct"/>
            <w:tcBorders>
              <w:top w:val="single" w:sz="48" w:space="0" w:color="7CA655" w:themeColor="text2"/>
            </w:tcBorders>
            <w:shd w:val="clear" w:color="auto" w:fill="auto"/>
          </w:tcPr>
          <w:p w14:paraId="0C4B80E8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479CEED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6A838E89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344" w:type="pct"/>
          </w:tcPr>
          <w:p w14:paraId="54001534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003" w:type="pct"/>
            <w:tcBorders>
              <w:top w:val="single" w:sz="48" w:space="0" w:color="000000" w:themeColor="text1"/>
            </w:tcBorders>
            <w:shd w:val="clear" w:color="auto" w:fill="auto"/>
          </w:tcPr>
          <w:p w14:paraId="223A5A43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33A5852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3FE30457" w14:textId="77777777" w:rsidTr="004F3732">
        <w:trPr>
          <w:gridAfter w:val="1"/>
          <w:wAfter w:w="3" w:type="pct"/>
          <w:trHeight w:val="1856"/>
        </w:trPr>
        <w:tc>
          <w:tcPr>
            <w:tcW w:w="2196" w:type="pct"/>
            <w:gridSpan w:val="3"/>
          </w:tcPr>
          <w:p w14:paraId="65EE7FAE" w14:textId="09A510CE" w:rsidR="00B86BAA" w:rsidRPr="009D4DD1" w:rsidRDefault="00B86BAA" w:rsidP="00B86BAA">
            <w:pPr>
              <w:pStyle w:val="Objective"/>
              <w:rPr>
                <w:rStyle w:val="Greentext"/>
                <w:rFonts w:asciiTheme="majorHAnsi" w:hAnsiTheme="majorHAnsi"/>
                <w:b/>
                <w:bCs/>
                <w:sz w:val="24"/>
                <w:szCs w:val="24"/>
              </w:rPr>
            </w:pPr>
            <w:bookmarkStart w:id="1" w:name="_Hlk165740790"/>
            <w:r w:rsidRPr="009D4DD1">
              <w:rPr>
                <w:rStyle w:val="Greentext"/>
                <w:rFonts w:asciiTheme="majorHAnsi" w:hAnsiTheme="majorHAnsi"/>
                <w:b/>
                <w:bCs/>
                <w:sz w:val="24"/>
                <w:szCs w:val="24"/>
              </w:rPr>
              <w:t>SUMMARY:</w:t>
            </w:r>
          </w:p>
          <w:p w14:paraId="38FBFC9F" w14:textId="459450D9" w:rsidR="00CC77D2" w:rsidRDefault="00192929" w:rsidP="002A5ECC">
            <w:pPr>
              <w:pStyle w:val="Objective"/>
              <w:rPr>
                <w:rStyle w:val="Greentext"/>
              </w:rPr>
            </w:pPr>
            <w:r w:rsidRPr="00192929">
              <w:rPr>
                <w:rStyle w:val="Greentext"/>
              </w:rPr>
              <w:t>I am an ambitious and detail-oriented computer student with a passion for technology and a strong academic background. I have been working on my coding skills in C, C++, HTML, JavaScript and Python. I have a strong interest in technology and I am constantly seeking opportunities to expand my knowledge in the field. I am eager to contribute my skills and knowledge to the industry and am looking forward to the opportunities that lie ahead.</w:t>
            </w:r>
          </w:p>
          <w:bookmarkEnd w:id="1"/>
          <w:p w14:paraId="3617333C" w14:textId="496F16A6" w:rsidR="002D4726" w:rsidRPr="00721C3B" w:rsidRDefault="002D4726" w:rsidP="002A5ECC">
            <w:pPr>
              <w:pStyle w:val="Objective"/>
              <w:rPr>
                <w:rStyle w:val="Greentext"/>
              </w:rPr>
            </w:pPr>
          </w:p>
        </w:tc>
        <w:tc>
          <w:tcPr>
            <w:tcW w:w="344" w:type="pct"/>
          </w:tcPr>
          <w:p w14:paraId="3315459C" w14:textId="77777777" w:rsidR="00CC77D2" w:rsidRDefault="00CC77D2" w:rsidP="00C85B84"/>
        </w:tc>
        <w:tc>
          <w:tcPr>
            <w:tcW w:w="2457" w:type="pct"/>
            <w:gridSpan w:val="3"/>
            <w:vMerge w:val="restart"/>
          </w:tcPr>
          <w:p w14:paraId="164E32F4" w14:textId="168F0914" w:rsidR="009D4DD1" w:rsidRPr="009D4DD1" w:rsidRDefault="009D4DD1" w:rsidP="009D4DD1">
            <w:pPr>
              <w:pStyle w:val="JobTitleandDegree"/>
              <w:rPr>
                <w:color w:val="7CA655" w:themeColor="text2"/>
                <w:sz w:val="24"/>
                <w:szCs w:val="24"/>
              </w:rPr>
            </w:pPr>
            <w:r w:rsidRPr="009D4DD1">
              <w:rPr>
                <w:rStyle w:val="Greentext"/>
                <w:sz w:val="24"/>
                <w:szCs w:val="24"/>
              </w:rPr>
              <w:t xml:space="preserve">Projects / </w:t>
            </w:r>
            <w:r w:rsidRPr="009D4DD1">
              <w:rPr>
                <w:rStyle w:val="Greentext"/>
                <w:sz w:val="24"/>
                <w:szCs w:val="24"/>
              </w:rPr>
              <w:t>Experience</w:t>
            </w:r>
          </w:p>
          <w:p w14:paraId="5E4FC90F" w14:textId="4FF3FE66" w:rsidR="00CC77D2" w:rsidRPr="0069441C" w:rsidRDefault="00F510A7" w:rsidP="009D4DD1">
            <w:pPr>
              <w:pStyle w:val="Company"/>
              <w:spacing w:before="240"/>
              <w:rPr>
                <w:rStyle w:val="Greentext"/>
                <w:color w:val="231F20"/>
                <w:szCs w:val="22"/>
              </w:rPr>
            </w:pPr>
            <w:r w:rsidRPr="0069441C">
              <w:rPr>
                <w:rStyle w:val="Greentext"/>
                <w:color w:val="231F20"/>
                <w:szCs w:val="22"/>
              </w:rPr>
              <w:t>Machine Learning</w:t>
            </w:r>
            <w:r w:rsidR="009D4DD1">
              <w:rPr>
                <w:rStyle w:val="Greentext"/>
                <w:color w:val="231F20"/>
                <w:szCs w:val="22"/>
              </w:rPr>
              <w:t xml:space="preserve"> (</w:t>
            </w:r>
            <w:r w:rsidR="009D4DD1">
              <w:rPr>
                <w:rStyle w:val="Greentext"/>
                <w:color w:val="231F20"/>
                <w:szCs w:val="22"/>
              </w:rPr>
              <w:t>2</w:t>
            </w:r>
            <w:r w:rsidR="009D4DD1" w:rsidRPr="00286E8E">
              <w:rPr>
                <w:sz w:val="20"/>
                <w:szCs w:val="20"/>
              </w:rPr>
              <w:t xml:space="preserve">024 </w:t>
            </w:r>
            <w:r w:rsidR="009D4DD1">
              <w:rPr>
                <w:sz w:val="20"/>
                <w:szCs w:val="20"/>
              </w:rPr>
              <w:t>–</w:t>
            </w:r>
            <w:r w:rsidR="009D4DD1" w:rsidRPr="00286E8E">
              <w:rPr>
                <w:sz w:val="20"/>
                <w:szCs w:val="20"/>
              </w:rPr>
              <w:t xml:space="preserve"> Present</w:t>
            </w:r>
            <w:r w:rsidR="009D4DD1">
              <w:rPr>
                <w:sz w:val="20"/>
                <w:szCs w:val="20"/>
              </w:rPr>
              <w:t>)</w:t>
            </w:r>
          </w:p>
          <w:p w14:paraId="35E12987" w14:textId="10FDFC9F" w:rsidR="00CC77D2" w:rsidRPr="00286E8E" w:rsidRDefault="00F510A7" w:rsidP="00702223">
            <w:pPr>
              <w:pStyle w:val="Jobdescription"/>
              <w:rPr>
                <w:sz w:val="20"/>
                <w:szCs w:val="20"/>
              </w:rPr>
            </w:pPr>
            <w:r w:rsidRPr="00286E8E">
              <w:rPr>
                <w:sz w:val="20"/>
                <w:szCs w:val="20"/>
              </w:rPr>
              <w:t>Currently doing personal course on the topic of Machine Learning, where I learn to create programs and algorithms that enable machine to take actions.</w:t>
            </w:r>
          </w:p>
          <w:p w14:paraId="7F6A0292" w14:textId="00371427" w:rsidR="00CC77D2" w:rsidRPr="009D4DD1" w:rsidRDefault="009D4DD1" w:rsidP="009D4DD1">
            <w:pPr>
              <w:pStyle w:val="Company"/>
              <w:rPr>
                <w:rStyle w:val="Greentext"/>
                <w:color w:val="231F20"/>
                <w:szCs w:val="22"/>
              </w:rPr>
            </w:pPr>
            <w:r w:rsidRPr="0069441C">
              <w:rPr>
                <w:rStyle w:val="Greentext"/>
                <w:color w:val="231F20"/>
                <w:szCs w:val="22"/>
              </w:rPr>
              <w:t>Python Coding</w:t>
            </w:r>
            <w:r>
              <w:rPr>
                <w:rStyle w:val="Greentext"/>
                <w:color w:val="231F20"/>
                <w:szCs w:val="22"/>
              </w:rPr>
              <w:t xml:space="preserve"> (2</w:t>
            </w:r>
            <w:r w:rsidR="00F510A7" w:rsidRPr="00286E8E">
              <w:rPr>
                <w:sz w:val="20"/>
                <w:szCs w:val="20"/>
              </w:rPr>
              <w:t xml:space="preserve">024 </w:t>
            </w:r>
            <w:r>
              <w:rPr>
                <w:sz w:val="20"/>
                <w:szCs w:val="20"/>
              </w:rPr>
              <w:t>–</w:t>
            </w:r>
            <w:r w:rsidR="00F510A7" w:rsidRPr="00286E8E">
              <w:rPr>
                <w:sz w:val="20"/>
                <w:szCs w:val="20"/>
              </w:rPr>
              <w:t xml:space="preserve"> Present</w:t>
            </w:r>
            <w:r>
              <w:rPr>
                <w:sz w:val="20"/>
                <w:szCs w:val="20"/>
              </w:rPr>
              <w:t>)</w:t>
            </w:r>
          </w:p>
          <w:p w14:paraId="6894FA08" w14:textId="77777777" w:rsidR="00F07A91" w:rsidRPr="00286E8E" w:rsidRDefault="001C3FCA" w:rsidP="00F07A91">
            <w:pPr>
              <w:pStyle w:val="Jobdescription"/>
              <w:rPr>
                <w:sz w:val="20"/>
                <w:szCs w:val="20"/>
              </w:rPr>
            </w:pPr>
            <w:r w:rsidRPr="00286E8E">
              <w:rPr>
                <w:sz w:val="20"/>
                <w:szCs w:val="20"/>
              </w:rPr>
              <w:t>Currently learning Python Programming language</w:t>
            </w:r>
            <w:r w:rsidR="0076617D" w:rsidRPr="00286E8E">
              <w:rPr>
                <w:sz w:val="20"/>
                <w:szCs w:val="20"/>
              </w:rPr>
              <w:t xml:space="preserve">, where I </w:t>
            </w:r>
            <w:r w:rsidR="007B4721" w:rsidRPr="00286E8E">
              <w:rPr>
                <w:sz w:val="20"/>
                <w:szCs w:val="20"/>
              </w:rPr>
              <w:t>gain skills</w:t>
            </w:r>
            <w:r w:rsidR="0076617D" w:rsidRPr="00286E8E">
              <w:rPr>
                <w:sz w:val="20"/>
                <w:szCs w:val="20"/>
              </w:rPr>
              <w:t xml:space="preserve"> to </w:t>
            </w:r>
            <w:r w:rsidR="00B169DC" w:rsidRPr="00286E8E">
              <w:rPr>
                <w:sz w:val="20"/>
                <w:szCs w:val="20"/>
              </w:rPr>
              <w:t>program</w:t>
            </w:r>
            <w:r w:rsidR="003C6099" w:rsidRPr="00286E8E">
              <w:rPr>
                <w:sz w:val="20"/>
                <w:szCs w:val="20"/>
              </w:rPr>
              <w:t xml:space="preserve"> to solve real life problems</w:t>
            </w:r>
            <w:r w:rsidR="00F07A91" w:rsidRPr="00286E8E">
              <w:rPr>
                <w:sz w:val="20"/>
                <w:szCs w:val="20"/>
              </w:rPr>
              <w:t>.</w:t>
            </w:r>
          </w:p>
          <w:p w14:paraId="7CD65977" w14:textId="01EC8010" w:rsidR="009D4DD1" w:rsidRPr="009D4DD1" w:rsidRDefault="009D4DD1" w:rsidP="009D4DD1">
            <w:pPr>
              <w:pStyle w:val="Company"/>
              <w:rPr>
                <w:rStyle w:val="Greentext"/>
                <w:color w:val="231F20"/>
                <w:szCs w:val="22"/>
              </w:rPr>
            </w:pPr>
            <w:r>
              <w:rPr>
                <w:rStyle w:val="Greentext"/>
                <w:color w:val="231F20"/>
                <w:szCs w:val="22"/>
              </w:rPr>
              <w:t>Volunteering</w:t>
            </w:r>
            <w:r>
              <w:rPr>
                <w:rStyle w:val="Greentext"/>
                <w:color w:val="231F20"/>
                <w:szCs w:val="22"/>
              </w:rPr>
              <w:t xml:space="preserve"> (2</w:t>
            </w:r>
            <w:r w:rsidRPr="00286E8E">
              <w:rPr>
                <w:sz w:val="20"/>
                <w:szCs w:val="20"/>
              </w:rPr>
              <w:t xml:space="preserve">024 </w:t>
            </w:r>
            <w:r>
              <w:rPr>
                <w:sz w:val="20"/>
                <w:szCs w:val="20"/>
              </w:rPr>
              <w:t>–</w:t>
            </w:r>
            <w:r w:rsidRPr="00286E8E">
              <w:rPr>
                <w:sz w:val="20"/>
                <w:szCs w:val="20"/>
              </w:rPr>
              <w:t xml:space="preserve"> Present</w:t>
            </w:r>
            <w:r>
              <w:rPr>
                <w:sz w:val="20"/>
                <w:szCs w:val="20"/>
              </w:rPr>
              <w:t>)</w:t>
            </w:r>
          </w:p>
          <w:p w14:paraId="6207D45A" w14:textId="05DFD6CE" w:rsidR="003D5EC1" w:rsidRPr="00286E8E" w:rsidRDefault="00CF3AF9" w:rsidP="003D5EC1">
            <w:pPr>
              <w:pStyle w:val="Jobdescription"/>
              <w:rPr>
                <w:sz w:val="20"/>
                <w:szCs w:val="20"/>
              </w:rPr>
            </w:pPr>
            <w:r w:rsidRPr="00286E8E">
              <w:rPr>
                <w:sz w:val="20"/>
                <w:szCs w:val="20"/>
              </w:rPr>
              <w:t>I provided assistance to elderly residents in navigating and understanding various technological devices. Also taught them essential tech skills, including using smartphones, tablets, and computers</w:t>
            </w:r>
            <w:r w:rsidR="00F07A91" w:rsidRPr="00286E8E">
              <w:rPr>
                <w:sz w:val="20"/>
                <w:szCs w:val="20"/>
              </w:rPr>
              <w:t>.</w:t>
            </w:r>
          </w:p>
          <w:p w14:paraId="37F3DB78" w14:textId="59430C77" w:rsidR="004F3732" w:rsidRPr="006A7BDE" w:rsidRDefault="004F3732" w:rsidP="00CF3AF9">
            <w:pPr>
              <w:pStyle w:val="Jobdescription"/>
              <w:ind w:left="0"/>
              <w:rPr>
                <w:color w:val="7CA655" w:themeColor="text2"/>
                <w:sz w:val="22"/>
                <w:szCs w:val="22"/>
              </w:rPr>
            </w:pPr>
          </w:p>
          <w:p w14:paraId="70246928" w14:textId="0C754DC6" w:rsidR="00EE5E99" w:rsidRPr="00616B7C" w:rsidRDefault="00EE5E99" w:rsidP="003D5EC1">
            <w:pPr>
              <w:pStyle w:val="Jobdescription"/>
              <w:rPr>
                <w:rFonts w:asciiTheme="majorHAnsi" w:hAnsiTheme="majorHAnsi"/>
                <w:color w:val="7CA655" w:themeColor="text2"/>
                <w:sz w:val="22"/>
                <w:szCs w:val="22"/>
              </w:rPr>
            </w:pPr>
          </w:p>
        </w:tc>
      </w:tr>
      <w:tr w:rsidR="00CC77D2" w:rsidRPr="00702223" w14:paraId="1466E023" w14:textId="77777777" w:rsidTr="004F3732">
        <w:trPr>
          <w:gridAfter w:val="1"/>
          <w:wAfter w:w="3" w:type="pct"/>
          <w:trHeight w:val="124"/>
        </w:trPr>
        <w:tc>
          <w:tcPr>
            <w:tcW w:w="847" w:type="pct"/>
            <w:tcBorders>
              <w:top w:val="single" w:sz="48" w:space="0" w:color="000000" w:themeColor="text1"/>
            </w:tcBorders>
            <w:shd w:val="clear" w:color="auto" w:fill="auto"/>
          </w:tcPr>
          <w:p w14:paraId="032A4B29" w14:textId="70975B02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0892174D" w14:textId="33F22B4B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tcBorders>
              <w:top w:val="single" w:sz="48" w:space="0" w:color="000000" w:themeColor="text1"/>
            </w:tcBorders>
            <w:shd w:val="clear" w:color="auto" w:fill="auto"/>
          </w:tcPr>
          <w:p w14:paraId="67948950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344" w:type="pct"/>
          </w:tcPr>
          <w:p w14:paraId="4864B691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457" w:type="pct"/>
            <w:gridSpan w:val="3"/>
            <w:vMerge/>
          </w:tcPr>
          <w:p w14:paraId="5ABCB489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55FE7FFE" w14:textId="77777777" w:rsidTr="00345BB8">
        <w:trPr>
          <w:gridAfter w:val="1"/>
          <w:wAfter w:w="3" w:type="pct"/>
          <w:trHeight w:val="2501"/>
        </w:trPr>
        <w:tc>
          <w:tcPr>
            <w:tcW w:w="1343" w:type="pct"/>
            <w:gridSpan w:val="2"/>
          </w:tcPr>
          <w:p w14:paraId="3143DC0C" w14:textId="15880391" w:rsidR="009D4DD1" w:rsidRPr="009D4DD1" w:rsidRDefault="009D4DD1" w:rsidP="00702223">
            <w:pPr>
              <w:pStyle w:val="DateRange"/>
              <w:rPr>
                <w:rFonts w:asciiTheme="majorHAnsi" w:hAnsiTheme="majorHAnsi"/>
                <w:b/>
                <w:bCs/>
                <w:color w:val="7CA655" w:themeColor="text2"/>
                <w:sz w:val="24"/>
              </w:rPr>
            </w:pPr>
            <w:r w:rsidRPr="009D4DD1">
              <w:rPr>
                <w:rFonts w:asciiTheme="majorHAnsi" w:hAnsiTheme="majorHAnsi"/>
                <w:b/>
                <w:bCs/>
                <w:color w:val="7CA655" w:themeColor="text2"/>
                <w:sz w:val="24"/>
              </w:rPr>
              <w:t>Education</w:t>
            </w:r>
            <w:r>
              <w:rPr>
                <w:rFonts w:asciiTheme="majorHAnsi" w:hAnsiTheme="majorHAnsi"/>
                <w:b/>
                <w:bCs/>
                <w:color w:val="7CA655" w:themeColor="text2"/>
                <w:sz w:val="24"/>
              </w:rPr>
              <w:t>:</w:t>
            </w:r>
          </w:p>
          <w:p w14:paraId="332C4DA7" w14:textId="12080602" w:rsidR="00CC77D2" w:rsidRPr="009D4DD1" w:rsidRDefault="00993393" w:rsidP="009F58A6">
            <w:pPr>
              <w:pStyle w:val="JobTitleandDegree"/>
              <w:rPr>
                <w:rStyle w:val="Greentext"/>
                <w:rFonts w:asciiTheme="minorHAnsi" w:hAnsiTheme="minorHAnsi"/>
                <w:i/>
                <w:iCs/>
                <w:color w:val="auto"/>
                <w:sz w:val="24"/>
                <w:szCs w:val="24"/>
              </w:rPr>
            </w:pPr>
            <w:bookmarkStart w:id="2" w:name="_Hlk165740939"/>
            <w:r w:rsidRPr="009D4DD1">
              <w:rPr>
                <w:rFonts w:asciiTheme="minorHAnsi" w:hAnsiTheme="minorHAnsi"/>
                <w:color w:val="7CA655" w:themeColor="text2"/>
                <w:sz w:val="24"/>
                <w:szCs w:val="24"/>
              </w:rPr>
              <w:t>BSc (</w:t>
            </w:r>
            <w:r w:rsidR="00192929" w:rsidRPr="009D4DD1">
              <w:rPr>
                <w:rFonts w:asciiTheme="minorHAnsi" w:hAnsiTheme="minorHAnsi"/>
                <w:color w:val="7CA655" w:themeColor="text2"/>
                <w:sz w:val="24"/>
                <w:szCs w:val="24"/>
              </w:rPr>
              <w:t>Hons) in Data Science and AI</w:t>
            </w:r>
            <w:r w:rsidR="009D4DD1">
              <w:rPr>
                <w:rFonts w:asciiTheme="minorHAnsi" w:hAnsiTheme="minorHAnsi"/>
                <w:color w:val="7CA655" w:themeColor="text2"/>
                <w:sz w:val="24"/>
                <w:szCs w:val="24"/>
              </w:rPr>
              <w:t xml:space="preserve"> </w:t>
            </w:r>
            <w:bookmarkStart w:id="3" w:name="_Hlk165741010"/>
            <w:r w:rsidR="009D4DD1" w:rsidRPr="009D4DD1">
              <w:rPr>
                <w:rFonts w:asciiTheme="minorHAnsi" w:hAnsiTheme="minorHAnsi"/>
                <w:i/>
                <w:iCs/>
                <w:color w:val="auto"/>
                <w:sz w:val="24"/>
                <w:szCs w:val="24"/>
              </w:rPr>
              <w:t>January 2024 – June 2026</w:t>
            </w:r>
            <w:bookmarkEnd w:id="3"/>
          </w:p>
          <w:p w14:paraId="68D4E172" w14:textId="767AD1F7" w:rsidR="00993393" w:rsidRPr="009D4DD1" w:rsidRDefault="00192929" w:rsidP="002A5ECC">
            <w:pPr>
              <w:rPr>
                <w:sz w:val="24"/>
                <w:szCs w:val="24"/>
              </w:rPr>
            </w:pPr>
            <w:r w:rsidRPr="009D4DD1">
              <w:rPr>
                <w:sz w:val="24"/>
                <w:szCs w:val="24"/>
              </w:rPr>
              <w:t xml:space="preserve">University of East </w:t>
            </w:r>
            <w:r w:rsidR="00993393" w:rsidRPr="009D4DD1">
              <w:rPr>
                <w:sz w:val="24"/>
                <w:szCs w:val="24"/>
              </w:rPr>
              <w:t xml:space="preserve">London </w:t>
            </w:r>
          </w:p>
          <w:bookmarkEnd w:id="2"/>
          <w:p w14:paraId="1FEF2924" w14:textId="215F02BF" w:rsidR="00CF3AF9" w:rsidRDefault="00CF3AF9" w:rsidP="002A5ECC"/>
          <w:p w14:paraId="5E142271" w14:textId="73CEE49F" w:rsidR="00CF3AF9" w:rsidRDefault="00CF3AF9" w:rsidP="002A5ECC"/>
          <w:p w14:paraId="5EC6EA99" w14:textId="77777777" w:rsidR="00CF3AF9" w:rsidRDefault="00345BB8" w:rsidP="002A5E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7E7517" wp14:editId="5AE18524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109220</wp:posOffset>
                      </wp:positionV>
                      <wp:extent cx="2598420" cy="68580"/>
                      <wp:effectExtent l="0" t="0" r="11430" b="26670"/>
                      <wp:wrapNone/>
                      <wp:docPr id="12723536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8420" cy="685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9D48B" id="Rectangle 1" o:spid="_x0000_s1026" style="position:absolute;margin-left:19.1pt;margin-top:8.6pt;width:204.6pt;height: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" fillcolor="black [3200]" strokecolor="black [480]" strokeweight="1pt"/>
                  </w:pict>
                </mc:Fallback>
              </mc:AlternateContent>
            </w:r>
            <w:r w:rsidR="007369C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01BE795" wp14:editId="271C26B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297180</wp:posOffset>
                      </wp:positionV>
                      <wp:extent cx="156210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69789" w14:textId="300EC4EC" w:rsidR="00CF3AF9" w:rsidRPr="00345BB8" w:rsidRDefault="00CF3AF9" w:rsidP="00345BB8">
                                  <w:pPr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01BE7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7pt;margin-top:23.4pt;width:12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" stroked="f">
                      <v:textbox style="mso-fit-shape-to-text:t">
                        <w:txbxContent>
                          <w:p w14:paraId="51569789" w14:textId="300EC4EC" w:rsidR="00CF3AF9" w:rsidRPr="00345BB8" w:rsidRDefault="00CF3AF9" w:rsidP="00345BB8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E51BEF" w14:textId="77777777" w:rsidR="00345BB8" w:rsidRPr="00345BB8" w:rsidRDefault="00345BB8" w:rsidP="00345BB8"/>
          <w:p w14:paraId="073A0568" w14:textId="77777777" w:rsidR="00345BB8" w:rsidRPr="00345BB8" w:rsidRDefault="00345BB8" w:rsidP="00345BB8">
            <w:pPr>
              <w:jc w:val="center"/>
            </w:pPr>
          </w:p>
          <w:p w14:paraId="6A0822DF" w14:textId="77777777" w:rsidR="00345BB8" w:rsidRDefault="00345BB8" w:rsidP="00345BB8"/>
          <w:p w14:paraId="45ABDF6D" w14:textId="41341573" w:rsidR="00345BB8" w:rsidRPr="00345BB8" w:rsidRDefault="00345BB8" w:rsidP="00345BB8">
            <w:pPr>
              <w:jc w:val="right"/>
            </w:pPr>
          </w:p>
        </w:tc>
        <w:tc>
          <w:tcPr>
            <w:tcW w:w="1197" w:type="pct"/>
            <w:gridSpan w:val="2"/>
          </w:tcPr>
          <w:p w14:paraId="6DA737AE" w14:textId="5C2C6D1B" w:rsidR="000342D8" w:rsidRPr="0069441C" w:rsidRDefault="0029145A" w:rsidP="0029145A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Theme="majorHAnsi" w:hAnsiTheme="majorHAnsi"/>
                <w:color w:val="7CA655" w:themeColor="text2"/>
                <w:sz w:val="24"/>
                <w:szCs w:val="24"/>
              </w:rPr>
            </w:pPr>
            <w:r w:rsidRPr="0069441C">
              <w:rPr>
                <w:rFonts w:asciiTheme="majorHAnsi" w:hAnsiTheme="majorHAnsi"/>
                <w:color w:val="7CA655" w:themeColor="text2"/>
                <w:sz w:val="24"/>
                <w:szCs w:val="24"/>
              </w:rPr>
              <w:t>My Skills</w:t>
            </w:r>
          </w:p>
          <w:p w14:paraId="430FFB4F" w14:textId="77777777" w:rsidR="000342D8" w:rsidRPr="00286E8E" w:rsidRDefault="00000000" w:rsidP="000342D8">
            <w:pPr>
              <w:pStyle w:val="SkillsBullets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17514022"/>
                <w:placeholder>
                  <w:docPart w:val="ABEEF0A8FB354F3E8485484E4801A58C"/>
                </w:placeholder>
                <w:temporary/>
                <w:showingPlcHdr/>
                <w15:appearance w15:val="hidden"/>
              </w:sdtPr>
              <w:sdtContent>
                <w:r w:rsidR="002A5ECC" w:rsidRPr="00286E8E">
                  <w:rPr>
                    <w:sz w:val="20"/>
                    <w:szCs w:val="20"/>
                  </w:rPr>
                  <w:t>Leadership</w:t>
                </w:r>
              </w:sdtContent>
            </w:sdt>
            <w:r w:rsidR="000342D8" w:rsidRPr="00286E8E">
              <w:rPr>
                <w:sz w:val="20"/>
                <w:szCs w:val="20"/>
              </w:rPr>
              <w:t xml:space="preserve"> </w:t>
            </w:r>
          </w:p>
          <w:p w14:paraId="5728CB28" w14:textId="74038AB4" w:rsidR="000342D8" w:rsidRPr="00286E8E" w:rsidRDefault="00192929" w:rsidP="000342D8">
            <w:pPr>
              <w:pStyle w:val="SkillsBullets"/>
              <w:rPr>
                <w:sz w:val="20"/>
                <w:szCs w:val="20"/>
              </w:rPr>
            </w:pPr>
            <w:r w:rsidRPr="00286E8E">
              <w:rPr>
                <w:sz w:val="20"/>
                <w:szCs w:val="20"/>
              </w:rPr>
              <w:t xml:space="preserve">Time Management </w:t>
            </w:r>
            <w:r w:rsidR="002A5ECC" w:rsidRPr="00286E8E">
              <w:rPr>
                <w:sz w:val="20"/>
                <w:szCs w:val="20"/>
              </w:rPr>
              <w:t xml:space="preserve"> </w:t>
            </w:r>
          </w:p>
          <w:p w14:paraId="5306A5FB" w14:textId="77777777" w:rsidR="000342D8" w:rsidRPr="00286E8E" w:rsidRDefault="00000000" w:rsidP="000342D8">
            <w:pPr>
              <w:pStyle w:val="SkillsBullets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95632361"/>
                <w:placeholder>
                  <w:docPart w:val="BB8B8995E7A5478897EA1C90B2880029"/>
                </w:placeholder>
                <w:temporary/>
                <w:showingPlcHdr/>
                <w15:appearance w15:val="hidden"/>
              </w:sdtPr>
              <w:sdtContent>
                <w:r w:rsidR="002A5ECC" w:rsidRPr="00286E8E">
                  <w:rPr>
                    <w:sz w:val="20"/>
                    <w:szCs w:val="20"/>
                  </w:rPr>
                  <w:t>Problem solving</w:t>
                </w:r>
              </w:sdtContent>
            </w:sdt>
            <w:r w:rsidR="002A5ECC" w:rsidRPr="00286E8E">
              <w:rPr>
                <w:sz w:val="20"/>
                <w:szCs w:val="20"/>
              </w:rPr>
              <w:t xml:space="preserve"> </w:t>
            </w:r>
          </w:p>
          <w:p w14:paraId="04BD9AC2" w14:textId="77777777" w:rsidR="00CC77D2" w:rsidRPr="00286E8E" w:rsidRDefault="00000000" w:rsidP="002A5ECC">
            <w:pPr>
              <w:pStyle w:val="SkillsBullets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01178014"/>
                <w:placeholder>
                  <w:docPart w:val="940AE3E3DBA944C591E727A9B18654BB"/>
                </w:placeholder>
                <w:temporary/>
                <w:showingPlcHdr/>
                <w15:appearance w15:val="hidden"/>
              </w:sdtPr>
              <w:sdtContent>
                <w:r w:rsidR="002A5ECC" w:rsidRPr="00286E8E">
                  <w:rPr>
                    <w:sz w:val="20"/>
                    <w:szCs w:val="20"/>
                  </w:rPr>
                  <w:t>Teamwork</w:t>
                </w:r>
              </w:sdtContent>
            </w:sdt>
            <w:r w:rsidR="002A5ECC" w:rsidRPr="00286E8E">
              <w:rPr>
                <w:sz w:val="20"/>
                <w:szCs w:val="20"/>
              </w:rPr>
              <w:t xml:space="preserve"> </w:t>
            </w:r>
          </w:p>
          <w:p w14:paraId="411A6FF7" w14:textId="774060DE" w:rsidR="0029145A" w:rsidRDefault="00BD1A6A" w:rsidP="002A5ECC">
            <w:pPr>
              <w:pStyle w:val="SkillsBullets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BD3B3D3" wp14:editId="459FA692">
                  <wp:simplePos x="0" y="0"/>
                  <wp:positionH relativeFrom="column">
                    <wp:posOffset>-2341245</wp:posOffset>
                  </wp:positionH>
                  <wp:positionV relativeFrom="paragraph">
                    <wp:posOffset>800100</wp:posOffset>
                  </wp:positionV>
                  <wp:extent cx="7927684" cy="1386205"/>
                  <wp:effectExtent l="0" t="0" r="0" b="4445"/>
                  <wp:wrapNone/>
                  <wp:docPr id="14331781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178102" name="Picture 1433178102"/>
                          <pic:cNvPicPr/>
                        </pic:nvPicPr>
                        <pic:blipFill>
                          <a:blip r:embed="rId10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7684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145A" w:rsidRPr="00286E8E">
              <w:rPr>
                <w:sz w:val="20"/>
                <w:szCs w:val="20"/>
              </w:rPr>
              <w:t>Creativity</w:t>
            </w:r>
          </w:p>
        </w:tc>
        <w:tc>
          <w:tcPr>
            <w:tcW w:w="2457" w:type="pct"/>
            <w:gridSpan w:val="3"/>
            <w:vMerge/>
          </w:tcPr>
          <w:p w14:paraId="2E463225" w14:textId="77777777" w:rsidR="00CC77D2" w:rsidRDefault="00CC77D2" w:rsidP="00702223">
            <w:pPr>
              <w:pStyle w:val="DateRange"/>
            </w:pPr>
          </w:p>
        </w:tc>
      </w:tr>
    </w:tbl>
    <w:p w14:paraId="78833F3F" w14:textId="3D87275D" w:rsidR="00913A01" w:rsidRPr="00F5689F" w:rsidRDefault="00913A01" w:rsidP="00F5689F"/>
    <w:sectPr w:rsidR="00913A01" w:rsidRPr="00F5689F" w:rsidSect="002470E0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08CB2" w14:textId="77777777" w:rsidR="002470E0" w:rsidRDefault="002470E0" w:rsidP="00B11DD2">
      <w:pPr>
        <w:spacing w:line="240" w:lineRule="auto"/>
      </w:pPr>
      <w:r>
        <w:separator/>
      </w:r>
    </w:p>
  </w:endnote>
  <w:endnote w:type="continuationSeparator" w:id="0">
    <w:p w14:paraId="237C74E6" w14:textId="77777777" w:rsidR="002470E0" w:rsidRDefault="002470E0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6B9FF" w14:textId="77777777" w:rsidR="002470E0" w:rsidRDefault="002470E0" w:rsidP="00B11DD2">
      <w:pPr>
        <w:spacing w:line="240" w:lineRule="auto"/>
      </w:pPr>
      <w:r>
        <w:separator/>
      </w:r>
    </w:p>
  </w:footnote>
  <w:footnote w:type="continuationSeparator" w:id="0">
    <w:p w14:paraId="5E8BE469" w14:textId="77777777" w:rsidR="002470E0" w:rsidRDefault="002470E0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09357C"/>
    <w:multiLevelType w:val="hybridMultilevel"/>
    <w:tmpl w:val="18C48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D4D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3626593"/>
    <w:multiLevelType w:val="hybridMultilevel"/>
    <w:tmpl w:val="33A24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A2F27"/>
    <w:multiLevelType w:val="hybridMultilevel"/>
    <w:tmpl w:val="6B180CB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10B5BD5"/>
    <w:multiLevelType w:val="hybridMultilevel"/>
    <w:tmpl w:val="A1F01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C2A40"/>
    <w:multiLevelType w:val="hybridMultilevel"/>
    <w:tmpl w:val="C450B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4"/>
  </w:num>
  <w:num w:numId="2" w16cid:durableId="506752111">
    <w:abstractNumId w:val="10"/>
  </w:num>
  <w:num w:numId="3" w16cid:durableId="680086142">
    <w:abstractNumId w:val="9"/>
  </w:num>
  <w:num w:numId="4" w16cid:durableId="1317420533">
    <w:abstractNumId w:val="0"/>
  </w:num>
  <w:num w:numId="5" w16cid:durableId="1039086442">
    <w:abstractNumId w:val="2"/>
  </w:num>
  <w:num w:numId="6" w16cid:durableId="1227689584">
    <w:abstractNumId w:val="11"/>
  </w:num>
  <w:num w:numId="7" w16cid:durableId="546842300">
    <w:abstractNumId w:val="6"/>
  </w:num>
  <w:num w:numId="8" w16cid:durableId="1257788541">
    <w:abstractNumId w:val="1"/>
  </w:num>
  <w:num w:numId="9" w16cid:durableId="1507743814">
    <w:abstractNumId w:val="7"/>
  </w:num>
  <w:num w:numId="10" w16cid:durableId="1937444337">
    <w:abstractNumId w:val="5"/>
  </w:num>
  <w:num w:numId="11" w16cid:durableId="498350109">
    <w:abstractNumId w:val="8"/>
  </w:num>
  <w:num w:numId="12" w16cid:durableId="1052997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29"/>
    <w:rsid w:val="0001150A"/>
    <w:rsid w:val="000342D8"/>
    <w:rsid w:val="000A3E8A"/>
    <w:rsid w:val="001217BF"/>
    <w:rsid w:val="00192929"/>
    <w:rsid w:val="00192CD6"/>
    <w:rsid w:val="001A4837"/>
    <w:rsid w:val="001C3FCA"/>
    <w:rsid w:val="001D46BA"/>
    <w:rsid w:val="00204B79"/>
    <w:rsid w:val="0021316B"/>
    <w:rsid w:val="002470E0"/>
    <w:rsid w:val="00286E8E"/>
    <w:rsid w:val="00287F65"/>
    <w:rsid w:val="0029145A"/>
    <w:rsid w:val="00296CE8"/>
    <w:rsid w:val="002A5ECC"/>
    <w:rsid w:val="002D4726"/>
    <w:rsid w:val="002F7A2D"/>
    <w:rsid w:val="00340C75"/>
    <w:rsid w:val="00345BB8"/>
    <w:rsid w:val="003573DD"/>
    <w:rsid w:val="003C6099"/>
    <w:rsid w:val="003D5EC1"/>
    <w:rsid w:val="003E6D64"/>
    <w:rsid w:val="00406253"/>
    <w:rsid w:val="004215EF"/>
    <w:rsid w:val="004428BC"/>
    <w:rsid w:val="00465C3C"/>
    <w:rsid w:val="004F3732"/>
    <w:rsid w:val="00504D12"/>
    <w:rsid w:val="00547E34"/>
    <w:rsid w:val="00572FC9"/>
    <w:rsid w:val="005933FC"/>
    <w:rsid w:val="00593879"/>
    <w:rsid w:val="005B02DB"/>
    <w:rsid w:val="005C7F04"/>
    <w:rsid w:val="005D49CA"/>
    <w:rsid w:val="006073AB"/>
    <w:rsid w:val="006123CC"/>
    <w:rsid w:val="00612B30"/>
    <w:rsid w:val="00616B7C"/>
    <w:rsid w:val="006309F2"/>
    <w:rsid w:val="00675766"/>
    <w:rsid w:val="0069441C"/>
    <w:rsid w:val="00697372"/>
    <w:rsid w:val="006A7BDE"/>
    <w:rsid w:val="006B6861"/>
    <w:rsid w:val="006D38AC"/>
    <w:rsid w:val="00702223"/>
    <w:rsid w:val="0071650D"/>
    <w:rsid w:val="00721C3B"/>
    <w:rsid w:val="00722308"/>
    <w:rsid w:val="00730420"/>
    <w:rsid w:val="007369C6"/>
    <w:rsid w:val="007466F4"/>
    <w:rsid w:val="00762950"/>
    <w:rsid w:val="0076617D"/>
    <w:rsid w:val="007B4721"/>
    <w:rsid w:val="007E4549"/>
    <w:rsid w:val="007F14E6"/>
    <w:rsid w:val="007F2B01"/>
    <w:rsid w:val="00851431"/>
    <w:rsid w:val="008539E9"/>
    <w:rsid w:val="0086291E"/>
    <w:rsid w:val="00894FCF"/>
    <w:rsid w:val="008E46DF"/>
    <w:rsid w:val="00913A01"/>
    <w:rsid w:val="009220BC"/>
    <w:rsid w:val="00993393"/>
    <w:rsid w:val="009A4D67"/>
    <w:rsid w:val="009D4DD1"/>
    <w:rsid w:val="009D7AD8"/>
    <w:rsid w:val="009E4267"/>
    <w:rsid w:val="009F58A6"/>
    <w:rsid w:val="00A04308"/>
    <w:rsid w:val="00A635D5"/>
    <w:rsid w:val="00A77DF4"/>
    <w:rsid w:val="00A82D03"/>
    <w:rsid w:val="00A90C11"/>
    <w:rsid w:val="00AB4245"/>
    <w:rsid w:val="00AE0078"/>
    <w:rsid w:val="00B037D4"/>
    <w:rsid w:val="00B11DD2"/>
    <w:rsid w:val="00B169DC"/>
    <w:rsid w:val="00B51D00"/>
    <w:rsid w:val="00B562B8"/>
    <w:rsid w:val="00B64619"/>
    <w:rsid w:val="00B67921"/>
    <w:rsid w:val="00B80EE9"/>
    <w:rsid w:val="00B84623"/>
    <w:rsid w:val="00B86BAA"/>
    <w:rsid w:val="00B96F65"/>
    <w:rsid w:val="00BA4C33"/>
    <w:rsid w:val="00BD1A6A"/>
    <w:rsid w:val="00BD20C1"/>
    <w:rsid w:val="00BE191C"/>
    <w:rsid w:val="00C61521"/>
    <w:rsid w:val="00C62951"/>
    <w:rsid w:val="00C67A30"/>
    <w:rsid w:val="00C764ED"/>
    <w:rsid w:val="00C8183F"/>
    <w:rsid w:val="00C83E97"/>
    <w:rsid w:val="00C85B84"/>
    <w:rsid w:val="00CC77D2"/>
    <w:rsid w:val="00CF130A"/>
    <w:rsid w:val="00CF3AF9"/>
    <w:rsid w:val="00CF76FF"/>
    <w:rsid w:val="00D322E1"/>
    <w:rsid w:val="00D40DBD"/>
    <w:rsid w:val="00D61D47"/>
    <w:rsid w:val="00D87E03"/>
    <w:rsid w:val="00DA3218"/>
    <w:rsid w:val="00DE07DD"/>
    <w:rsid w:val="00E03E4D"/>
    <w:rsid w:val="00E15F8B"/>
    <w:rsid w:val="00E6525B"/>
    <w:rsid w:val="00E65275"/>
    <w:rsid w:val="00E930E1"/>
    <w:rsid w:val="00E97CB2"/>
    <w:rsid w:val="00EA0DCE"/>
    <w:rsid w:val="00EA2343"/>
    <w:rsid w:val="00ED6E70"/>
    <w:rsid w:val="00EE5E99"/>
    <w:rsid w:val="00EF10F2"/>
    <w:rsid w:val="00F06E5C"/>
    <w:rsid w:val="00F07A91"/>
    <w:rsid w:val="00F41ACF"/>
    <w:rsid w:val="00F510A7"/>
    <w:rsid w:val="00F5689F"/>
    <w:rsid w:val="00F7064C"/>
    <w:rsid w:val="00F8505B"/>
    <w:rsid w:val="00F97742"/>
    <w:rsid w:val="00FA3C8D"/>
    <w:rsid w:val="00FC4890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A794E"/>
  <w15:docId w15:val="{DF094B34-C04B-49AD-B218-A73FC4C4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ListBullet">
    <w:name w:val="List Bullet"/>
    <w:basedOn w:val="Normal"/>
    <w:uiPriority w:val="11"/>
    <w:qFormat/>
    <w:rsid w:val="00345BB8"/>
    <w:pPr>
      <w:widowControl/>
      <w:numPr>
        <w:numId w:val="12"/>
      </w:numPr>
      <w:autoSpaceDE/>
      <w:autoSpaceDN/>
      <w:spacing w:after="80" w:line="259" w:lineRule="auto"/>
      <w:contextualSpacing/>
    </w:pPr>
    <w:rPr>
      <w:rFonts w:eastAsiaTheme="minorHAnsi" w:cstheme="minorBidi"/>
      <w:color w:val="9CBD7E" w:themeColor="text2" w:themeTint="BF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911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hit\AppData\Roaming\Microsoft\Templates\Geometr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EEF0A8FB354F3E8485484E4801A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FFF5-927E-477B-9AD8-FA775BBB2441}"/>
      </w:docPartPr>
      <w:docPartBody>
        <w:p w:rsidR="002863AB" w:rsidRDefault="00957B96">
          <w:pPr>
            <w:pStyle w:val="ABEEF0A8FB354F3E8485484E4801A58C"/>
          </w:pPr>
          <w:r>
            <w:t>Leadership</w:t>
          </w:r>
        </w:p>
      </w:docPartBody>
    </w:docPart>
    <w:docPart>
      <w:docPartPr>
        <w:name w:val="BB8B8995E7A5478897EA1C90B288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613DB-E1BA-4D8E-9032-1E80463589BA}"/>
      </w:docPartPr>
      <w:docPartBody>
        <w:p w:rsidR="002863AB" w:rsidRDefault="00957B96">
          <w:pPr>
            <w:pStyle w:val="BB8B8995E7A5478897EA1C90B2880029"/>
          </w:pPr>
          <w:r>
            <w:t>Problem solving</w:t>
          </w:r>
        </w:p>
      </w:docPartBody>
    </w:docPart>
    <w:docPart>
      <w:docPartPr>
        <w:name w:val="940AE3E3DBA944C591E727A9B1865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A0C5A-A9A5-4E64-B74F-2EF7EF945D62}"/>
      </w:docPartPr>
      <w:docPartBody>
        <w:p w:rsidR="002863AB" w:rsidRDefault="00957B96">
          <w:pPr>
            <w:pStyle w:val="940AE3E3DBA944C591E727A9B18654BB"/>
          </w:pPr>
          <w:r>
            <w:t>Teamwork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AB"/>
    <w:rsid w:val="002863AB"/>
    <w:rsid w:val="003E1C24"/>
    <w:rsid w:val="00403265"/>
    <w:rsid w:val="00957B96"/>
    <w:rsid w:val="00C2281F"/>
    <w:rsid w:val="00C3377E"/>
    <w:rsid w:val="00D8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EEF0A8FB354F3E8485484E4801A58C">
    <w:name w:val="ABEEF0A8FB354F3E8485484E4801A58C"/>
  </w:style>
  <w:style w:type="paragraph" w:customStyle="1" w:styleId="BB8B8995E7A5478897EA1C90B2880029">
    <w:name w:val="BB8B8995E7A5478897EA1C90B2880029"/>
  </w:style>
  <w:style w:type="paragraph" w:customStyle="1" w:styleId="940AE3E3DBA944C591E727A9B18654BB">
    <w:name w:val="940AE3E3DBA944C591E727A9B18654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35B66-FC93-486B-9903-FC122DD3A9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BD0629-8B65-4944-8172-F26DF5366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53890-8B37-4493-BDA2-99CCCA44C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</Template>
  <TotalTime>434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Vel</dc:creator>
  <cp:keywords/>
  <dc:description/>
  <cp:lastModifiedBy>Adhithya Vel</cp:lastModifiedBy>
  <cp:revision>52</cp:revision>
  <dcterms:created xsi:type="dcterms:W3CDTF">2024-02-07T09:53:00Z</dcterms:created>
  <dcterms:modified xsi:type="dcterms:W3CDTF">2024-05-04T21:33:00Z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